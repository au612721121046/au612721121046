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207" w:rsidRDefault="00B70632">
      <w:pPr>
        <w:pStyle w:val="ListParagraph"/>
        <w:rPr>
          <w:b/>
          <w:bCs/>
          <w:sz w:val="28"/>
          <w:szCs w:val="28"/>
        </w:rPr>
      </w:pPr>
      <w:r>
        <w:rPr>
          <w:b/>
          <w:bCs/>
          <w:sz w:val="28"/>
          <w:szCs w:val="28"/>
        </w:rPr>
        <w:t xml:space="preserve"> </w:t>
      </w:r>
      <w:r>
        <w:rPr>
          <w:b/>
          <w:bCs/>
          <w:sz w:val="36"/>
          <w:szCs w:val="36"/>
        </w:rPr>
        <w:t xml:space="preserve">Customer Segmentation using data Science </w:t>
      </w:r>
    </w:p>
    <w:p w:rsidR="000A0207" w:rsidRDefault="00B70632">
      <w:pPr>
        <w:rPr>
          <w:b/>
          <w:bCs/>
          <w:sz w:val="28"/>
          <w:szCs w:val="28"/>
        </w:rPr>
      </w:pPr>
      <w:r>
        <w:rPr>
          <w:b/>
          <w:bCs/>
          <w:sz w:val="32"/>
          <w:szCs w:val="32"/>
        </w:rPr>
        <w:t xml:space="preserve">Phase 5 </w:t>
      </w:r>
      <w:r>
        <w:rPr>
          <w:b/>
          <w:bCs/>
          <w:sz w:val="28"/>
          <w:szCs w:val="28"/>
        </w:rPr>
        <w:t>:</w:t>
      </w:r>
    </w:p>
    <w:p w:rsidR="000A0207" w:rsidRDefault="00B70632">
      <w:r>
        <w:rPr>
          <w:b/>
          <w:bCs/>
          <w:sz w:val="24"/>
          <w:szCs w:val="24"/>
        </w:rPr>
        <w:t>Problem Statement</w:t>
      </w:r>
      <w:r>
        <w:t>:</w:t>
      </w:r>
    </w:p>
    <w:p w:rsidR="000A0207" w:rsidRDefault="00B70632">
      <w:r>
        <w:t xml:space="preserve">The problem at hand is to develop a data-driven strategy for a retail company to improve customer segmentation and enhance their marketing efforts. The company is facing </w:t>
      </w:r>
      <w:r>
        <w:t>challenges in effectively targeting their customers, resulting in lower conversion rates and higher marketing costs.</w:t>
      </w:r>
    </w:p>
    <w:p w:rsidR="000A0207" w:rsidRDefault="00B70632">
      <w:r>
        <w:rPr>
          <w:b/>
          <w:bCs/>
          <w:sz w:val="24"/>
          <w:szCs w:val="24"/>
        </w:rPr>
        <w:t>Design Thinking Process</w:t>
      </w:r>
      <w:r>
        <w:t>:</w:t>
      </w:r>
    </w:p>
    <w:p w:rsidR="000A0207" w:rsidRDefault="00B70632">
      <w:r>
        <w:rPr>
          <w:b/>
          <w:bCs/>
        </w:rPr>
        <w:t>Empathize</w:t>
      </w:r>
      <w:r>
        <w:t>:</w:t>
      </w:r>
    </w:p>
    <w:p w:rsidR="000A0207" w:rsidRDefault="00B70632">
      <w:pPr>
        <w:pStyle w:val="ListParagraph"/>
        <w:numPr>
          <w:ilvl w:val="0"/>
          <w:numId w:val="24"/>
        </w:numPr>
      </w:pPr>
      <w:r>
        <w:t>Understand the company's current challenges, business goals, and customer base.</w:t>
      </w:r>
    </w:p>
    <w:p w:rsidR="000A0207" w:rsidRDefault="00B70632">
      <w:pPr>
        <w:pStyle w:val="ListParagraph"/>
        <w:numPr>
          <w:ilvl w:val="0"/>
          <w:numId w:val="23"/>
        </w:numPr>
      </w:pPr>
      <w:r>
        <w:t>Conduct customer surveys and interviews to gain insights into customer preferences and behaviors.</w:t>
      </w:r>
    </w:p>
    <w:p w:rsidR="000A0207" w:rsidRDefault="00B70632">
      <w:pPr>
        <w:rPr>
          <w:sz w:val="24"/>
          <w:szCs w:val="24"/>
        </w:rPr>
      </w:pPr>
      <w:r>
        <w:rPr>
          <w:b/>
          <w:bCs/>
        </w:rPr>
        <w:t>Define</w:t>
      </w:r>
      <w:r>
        <w:t>:</w:t>
      </w:r>
    </w:p>
    <w:p w:rsidR="000A0207" w:rsidRDefault="00B70632">
      <w:pPr>
        <w:pStyle w:val="ListParagraph"/>
        <w:numPr>
          <w:ilvl w:val="0"/>
          <w:numId w:val="22"/>
        </w:numPr>
      </w:pPr>
      <w:r>
        <w:t>Define clear objectives for the project, such as improving customer segmentation and increasing marketing ROI.</w:t>
      </w:r>
    </w:p>
    <w:p w:rsidR="000A0207" w:rsidRDefault="00B70632">
      <w:pPr>
        <w:pStyle w:val="ListParagraph"/>
        <w:numPr>
          <w:ilvl w:val="0"/>
          <w:numId w:val="21"/>
        </w:numPr>
      </w:pPr>
      <w:r>
        <w:t>Create user personas to represent different customer segments.</w:t>
      </w:r>
    </w:p>
    <w:p w:rsidR="000A0207" w:rsidRDefault="00B70632">
      <w:r>
        <w:rPr>
          <w:b/>
          <w:bCs/>
        </w:rPr>
        <w:t>Ideate</w:t>
      </w:r>
      <w:r>
        <w:t>:</w:t>
      </w:r>
    </w:p>
    <w:p w:rsidR="000A0207" w:rsidRDefault="00B70632">
      <w:pPr>
        <w:pStyle w:val="ListParagraph"/>
        <w:numPr>
          <w:ilvl w:val="0"/>
          <w:numId w:val="19"/>
        </w:numPr>
      </w:pPr>
      <w:r>
        <w:t>Brainstorm ideas for data sources and analysis techniques to better understand customer segments.</w:t>
      </w:r>
    </w:p>
    <w:p w:rsidR="000A0207" w:rsidRDefault="00B70632">
      <w:pPr>
        <w:pStyle w:val="ListParagraph"/>
        <w:numPr>
          <w:ilvl w:val="0"/>
          <w:numId w:val="20"/>
        </w:numPr>
      </w:pPr>
      <w:r>
        <w:t>Explore ways to leverage technology for improved segmentation.</w:t>
      </w:r>
    </w:p>
    <w:p w:rsidR="000A0207" w:rsidRDefault="00B70632">
      <w:r>
        <w:rPr>
          <w:b/>
          <w:bCs/>
        </w:rPr>
        <w:t>Prototype</w:t>
      </w:r>
      <w:r>
        <w:t>:</w:t>
      </w:r>
    </w:p>
    <w:p w:rsidR="000A0207" w:rsidRDefault="00B70632">
      <w:pPr>
        <w:pStyle w:val="ListParagraph"/>
        <w:numPr>
          <w:ilvl w:val="0"/>
          <w:numId w:val="18"/>
        </w:numPr>
      </w:pPr>
      <w:r>
        <w:t>Develop a plan for data collection, processing, and analysis.</w:t>
      </w:r>
    </w:p>
    <w:p w:rsidR="000A0207" w:rsidRDefault="00B70632">
      <w:pPr>
        <w:pStyle w:val="ListParagraph"/>
        <w:numPr>
          <w:ilvl w:val="0"/>
          <w:numId w:val="17"/>
        </w:numPr>
      </w:pPr>
      <w:r>
        <w:t>Create a prototype of the customer segmentation model.</w:t>
      </w:r>
    </w:p>
    <w:p w:rsidR="000A0207" w:rsidRDefault="00B70632">
      <w:r>
        <w:rPr>
          <w:b/>
          <w:bCs/>
        </w:rPr>
        <w:t>Test</w:t>
      </w:r>
      <w:r>
        <w:t>:</w:t>
      </w:r>
    </w:p>
    <w:p w:rsidR="000A0207" w:rsidRDefault="00B70632">
      <w:pPr>
        <w:pStyle w:val="ListParagraph"/>
        <w:numPr>
          <w:ilvl w:val="0"/>
          <w:numId w:val="15"/>
        </w:numPr>
      </w:pPr>
      <w:r>
        <w:t>Implement the prototype and analyze its performance.</w:t>
      </w:r>
    </w:p>
    <w:p w:rsidR="000A0207" w:rsidRDefault="00B70632">
      <w:pPr>
        <w:pStyle w:val="ListParagraph"/>
        <w:numPr>
          <w:ilvl w:val="0"/>
          <w:numId w:val="16"/>
        </w:numPr>
      </w:pPr>
      <w:r>
        <w:t>Gather feedback from stakeholders and make necessary adjustments.</w:t>
      </w:r>
    </w:p>
    <w:p w:rsidR="000A0207" w:rsidRDefault="00B70632">
      <w:r>
        <w:rPr>
          <w:b/>
          <w:bCs/>
        </w:rPr>
        <w:t>Implement</w:t>
      </w:r>
      <w:r>
        <w:t>:</w:t>
      </w:r>
    </w:p>
    <w:p w:rsidR="000A0207" w:rsidRDefault="00B70632">
      <w:pPr>
        <w:pStyle w:val="ListParagraph"/>
        <w:numPr>
          <w:ilvl w:val="0"/>
          <w:numId w:val="14"/>
        </w:numPr>
      </w:pPr>
      <w:r>
        <w:t>Deploy the refined customer segmentation model.</w:t>
      </w:r>
    </w:p>
    <w:p w:rsidR="000A0207" w:rsidRDefault="00B70632">
      <w:pPr>
        <w:pStyle w:val="ListParagraph"/>
        <w:numPr>
          <w:ilvl w:val="0"/>
          <w:numId w:val="13"/>
        </w:numPr>
      </w:pPr>
      <w:r>
        <w:t xml:space="preserve">Train the marketing team on </w:t>
      </w:r>
      <w:r>
        <w:t>how to use the new insights effectively.</w:t>
      </w:r>
    </w:p>
    <w:p w:rsidR="000A0207" w:rsidRDefault="000A0207"/>
    <w:p w:rsidR="000A0207" w:rsidRDefault="00B70632">
      <w:r>
        <w:rPr>
          <w:b/>
          <w:bCs/>
        </w:rPr>
        <w:t>Iterate</w:t>
      </w:r>
      <w:r>
        <w:t>:</w:t>
      </w:r>
    </w:p>
    <w:p w:rsidR="000A0207" w:rsidRDefault="00B70632">
      <w:pPr>
        <w:pStyle w:val="ListParagraph"/>
        <w:numPr>
          <w:ilvl w:val="0"/>
          <w:numId w:val="12"/>
        </w:numPr>
      </w:pPr>
      <w:r>
        <w:t>Continuously monitor and refine the customer segmentation strategy based on new data and feedback.</w:t>
      </w:r>
    </w:p>
    <w:p w:rsidR="000A0207" w:rsidRDefault="00B70632">
      <w:r>
        <w:rPr>
          <w:b/>
          <w:bCs/>
          <w:sz w:val="28"/>
          <w:szCs w:val="28"/>
        </w:rPr>
        <w:t>Phases of Development</w:t>
      </w:r>
      <w:r>
        <w:t>:</w:t>
      </w:r>
    </w:p>
    <w:p w:rsidR="000A0207" w:rsidRDefault="00B70632">
      <w:r>
        <w:rPr>
          <w:b/>
          <w:bCs/>
        </w:rPr>
        <w:t>Data Collection</w:t>
      </w:r>
      <w:r>
        <w:t>:</w:t>
      </w:r>
    </w:p>
    <w:p w:rsidR="000A0207" w:rsidRDefault="00B70632">
      <w:pPr>
        <w:pStyle w:val="ListParagraph"/>
        <w:numPr>
          <w:ilvl w:val="0"/>
          <w:numId w:val="11"/>
        </w:numPr>
      </w:pPr>
      <w:r>
        <w:t>Gather data from various sources, including customer transaction history, website interactions, and demographic information.</w:t>
      </w:r>
    </w:p>
    <w:p w:rsidR="000A0207" w:rsidRDefault="00B70632">
      <w:r>
        <w:rPr>
          <w:b/>
          <w:bCs/>
        </w:rPr>
        <w:t>Data Preprocessing</w:t>
      </w:r>
      <w:r>
        <w:t>:</w:t>
      </w:r>
    </w:p>
    <w:p w:rsidR="000A0207" w:rsidRDefault="00B70632">
      <w:pPr>
        <w:pStyle w:val="ListParagraph"/>
        <w:numPr>
          <w:ilvl w:val="0"/>
          <w:numId w:val="9"/>
        </w:numPr>
      </w:pPr>
      <w:r>
        <w:t>Clean and preprocess the data by handling missing values, outliers, and standardizing formats.</w:t>
      </w:r>
    </w:p>
    <w:p w:rsidR="000A0207" w:rsidRDefault="00B70632">
      <w:pPr>
        <w:pStyle w:val="ListParagraph"/>
        <w:numPr>
          <w:ilvl w:val="0"/>
          <w:numId w:val="10"/>
        </w:numPr>
      </w:pPr>
      <w:r>
        <w:t>Feature engineering to create relevant variables for segmentation.</w:t>
      </w:r>
    </w:p>
    <w:p w:rsidR="000A0207" w:rsidRDefault="00B70632">
      <w:r>
        <w:rPr>
          <w:b/>
          <w:bCs/>
        </w:rPr>
        <w:t>Customer Segmentation</w:t>
      </w:r>
      <w:r>
        <w:t>:</w:t>
      </w:r>
    </w:p>
    <w:p w:rsidR="000A0207" w:rsidRDefault="00B70632">
      <w:pPr>
        <w:pStyle w:val="ListParagraph"/>
        <w:numPr>
          <w:ilvl w:val="0"/>
          <w:numId w:val="8"/>
        </w:numPr>
      </w:pPr>
      <w:r>
        <w:t>Use clustering techniques (e.g., K-means, hierarchical clustering) to group customers into segments based on their behavior and characteristics.</w:t>
      </w:r>
    </w:p>
    <w:p w:rsidR="000A0207" w:rsidRDefault="00B70632">
      <w:r>
        <w:rPr>
          <w:b/>
          <w:bCs/>
        </w:rPr>
        <w:t>Analysis Techniques</w:t>
      </w:r>
      <w:r>
        <w:t>:</w:t>
      </w:r>
    </w:p>
    <w:p w:rsidR="000A0207" w:rsidRDefault="00B70632">
      <w:pPr>
        <w:pStyle w:val="ListParagraph"/>
        <w:numPr>
          <w:ilvl w:val="0"/>
          <w:numId w:val="6"/>
        </w:numPr>
      </w:pPr>
      <w:r>
        <w:t>Perform exploratory data analysis (EDA) to understand the characteristics of each segment.</w:t>
      </w:r>
    </w:p>
    <w:p w:rsidR="000A0207" w:rsidRDefault="00B70632">
      <w:pPr>
        <w:pStyle w:val="ListParagraph"/>
        <w:numPr>
          <w:ilvl w:val="0"/>
          <w:numId w:val="7"/>
        </w:numPr>
      </w:pPr>
      <w:r>
        <w:t>Apply statistical and machine learning methods to identify factors that influence customer behavior within each segment.</w:t>
      </w:r>
    </w:p>
    <w:p w:rsidR="000A0207" w:rsidRDefault="00B70632">
      <w:r>
        <w:rPr>
          <w:b/>
          <w:bCs/>
        </w:rPr>
        <w:t>Key Findings and Insights</w:t>
      </w:r>
      <w:r>
        <w:t>:</w:t>
      </w:r>
    </w:p>
    <w:p w:rsidR="000A0207" w:rsidRDefault="00B70632">
      <w:pPr>
        <w:pStyle w:val="ListParagraph"/>
        <w:numPr>
          <w:ilvl w:val="0"/>
          <w:numId w:val="4"/>
        </w:numPr>
      </w:pPr>
      <w:r>
        <w:t>Identify key customer segments, their unique traits, and preferences.</w:t>
      </w:r>
    </w:p>
    <w:p w:rsidR="000A0207" w:rsidRDefault="00B70632">
      <w:pPr>
        <w:pStyle w:val="ListParagraph"/>
        <w:numPr>
          <w:ilvl w:val="0"/>
          <w:numId w:val="5"/>
        </w:numPr>
      </w:pPr>
      <w:r>
        <w:t>Understand which marketing strategies are most effective for each segment.</w:t>
      </w:r>
    </w:p>
    <w:p w:rsidR="000A0207" w:rsidRDefault="00B70632">
      <w:r>
        <w:rPr>
          <w:b/>
          <w:bCs/>
        </w:rPr>
        <w:t>Recommendations</w:t>
      </w:r>
      <w:r>
        <w:t>:</w:t>
      </w:r>
    </w:p>
    <w:p w:rsidR="000A0207" w:rsidRDefault="00B70632">
      <w:pPr>
        <w:pStyle w:val="ListParagraph"/>
        <w:numPr>
          <w:ilvl w:val="0"/>
          <w:numId w:val="1"/>
        </w:numPr>
      </w:pPr>
      <w:r>
        <w:t>Develop personalized marketing strategies for each customer segment.</w:t>
      </w:r>
    </w:p>
    <w:p w:rsidR="000A0207" w:rsidRDefault="00B70632">
      <w:pPr>
        <w:pStyle w:val="ListParagraph"/>
        <w:numPr>
          <w:ilvl w:val="0"/>
          <w:numId w:val="2"/>
        </w:numPr>
      </w:pPr>
      <w:r>
        <w:t>Implement A/B testing to evaluate the impact of these strategies.</w:t>
      </w:r>
    </w:p>
    <w:p w:rsidR="000A0207" w:rsidRDefault="00B70632">
      <w:pPr>
        <w:pStyle w:val="ListParagraph"/>
        <w:numPr>
          <w:ilvl w:val="0"/>
          <w:numId w:val="3"/>
        </w:numPr>
      </w:pPr>
      <w:r>
        <w:t>Continuously analyze and adapt strategies based on customer response.</w:t>
      </w:r>
    </w:p>
    <w:p w:rsidR="000A0207" w:rsidRDefault="000A0207"/>
    <w:p w:rsidR="000A0207" w:rsidRDefault="000A0207"/>
    <w:p w:rsidR="000A0207" w:rsidRDefault="000A0207"/>
    <w:p w:rsidR="000A0207" w:rsidRDefault="00B70632">
      <w:pPr>
        <w:rPr>
          <w:b/>
          <w:bCs/>
        </w:rPr>
      </w:pPr>
      <w:r>
        <w:rPr>
          <w:b/>
          <w:bCs/>
        </w:rPr>
        <w:t>Key Findings, Insights, and Recommendations:</w:t>
      </w:r>
    </w:p>
    <w:p w:rsidR="000A0207" w:rsidRDefault="00B70632">
      <w:r>
        <w:t>Segment 1: High-value customers prefer email marketing and personalized offers.</w:t>
      </w:r>
    </w:p>
    <w:p w:rsidR="000A0207" w:rsidRDefault="00B70632">
      <w:r>
        <w:t>Segment 2: Young customers are responsive to social media campaigns.</w:t>
      </w:r>
    </w:p>
    <w:p w:rsidR="000A0207" w:rsidRDefault="00B70632">
      <w:r>
        <w:t xml:space="preserve">Segment 3: </w:t>
      </w:r>
      <w:r>
        <w:t>Price-sensitive customers respond well to discounts and promotions.</w:t>
      </w:r>
    </w:p>
    <w:p w:rsidR="000A0207" w:rsidRDefault="00B70632">
      <w:pPr>
        <w:ind w:left="220"/>
      </w:pPr>
      <w:r>
        <w:rPr>
          <w:b/>
          <w:bCs/>
        </w:rPr>
        <w:t>Recommendations</w:t>
      </w:r>
      <w:r>
        <w:t>:</w:t>
      </w:r>
    </w:p>
    <w:p w:rsidR="000A0207" w:rsidRDefault="00B70632">
      <w:pPr>
        <w:pStyle w:val="ListParagraph"/>
        <w:numPr>
          <w:ilvl w:val="0"/>
          <w:numId w:val="25"/>
        </w:numPr>
      </w:pPr>
      <w:r>
        <w:t>Tailor marketing campaigns for each segment.</w:t>
      </w:r>
    </w:p>
    <w:p w:rsidR="000A0207" w:rsidRDefault="00B70632">
      <w:pPr>
        <w:pStyle w:val="ListParagraph"/>
        <w:numPr>
          <w:ilvl w:val="0"/>
          <w:numId w:val="25"/>
        </w:numPr>
      </w:pPr>
      <w:r>
        <w:t>Invest more in email marketing for Segment 1.</w:t>
      </w:r>
    </w:p>
    <w:p w:rsidR="000A0207" w:rsidRDefault="00B70632">
      <w:pPr>
        <w:pStyle w:val="ListParagraph"/>
        <w:numPr>
          <w:ilvl w:val="0"/>
          <w:numId w:val="25"/>
        </w:numPr>
      </w:pPr>
      <w:r>
        <w:t>Increase social media marketing for Segment 2.</w:t>
      </w:r>
    </w:p>
    <w:p w:rsidR="000A0207" w:rsidRDefault="00B70632">
      <w:pPr>
        <w:pStyle w:val="ListParagraph"/>
        <w:numPr>
          <w:ilvl w:val="0"/>
          <w:numId w:val="25"/>
        </w:numPr>
      </w:pPr>
      <w:r>
        <w:t>Run targeted promotions for Segment 3.</w:t>
      </w:r>
    </w:p>
    <w:p w:rsidR="000A0207" w:rsidRDefault="000A0207">
      <w:pPr>
        <w:pStyle w:val="ListParagraph"/>
      </w:pPr>
    </w:p>
    <w:p w:rsidR="000A0207" w:rsidRDefault="00B70632">
      <w:r>
        <w:t>Certainly, I can provide a basic structure for code files and a README for a customer segmentation project. Please note that this is a simplified example, and actual code and dataset details may vary based on your specific project. You would need to write the actual code and create or source the dataset for your project.</w:t>
      </w:r>
    </w:p>
    <w:p w:rsidR="000A0207" w:rsidRDefault="00B70632">
      <w:pPr>
        <w:rPr>
          <w:b/>
          <w:bCs/>
          <w:sz w:val="24"/>
          <w:szCs w:val="24"/>
        </w:rPr>
      </w:pPr>
      <w:r>
        <w:rPr>
          <w:b/>
          <w:bCs/>
          <w:sz w:val="24"/>
          <w:szCs w:val="24"/>
        </w:rPr>
        <w:t>Project Structure:</w:t>
      </w:r>
    </w:p>
    <w:p w:rsidR="000A0207" w:rsidRDefault="000A0207"/>
    <w:p w:rsidR="000A0207" w:rsidRDefault="00B70632">
      <w:proofErr w:type="spellStart"/>
      <w:r>
        <w:t>project_root</w:t>
      </w:r>
      <w:proofErr w:type="spellEnd"/>
      <w:r>
        <w:t>/</w:t>
      </w:r>
    </w:p>
    <w:p w:rsidR="000A0207" w:rsidRDefault="00B70632">
      <w:r>
        <w:t xml:space="preserve">  ├── data/</w:t>
      </w:r>
    </w:p>
    <w:p w:rsidR="000A0207" w:rsidRDefault="00B70632">
      <w:r>
        <w:t xml:space="preserve">  │    ├── customer_data.csv</w:t>
      </w:r>
    </w:p>
    <w:p w:rsidR="000A0207" w:rsidRDefault="00B70632">
      <w:r>
        <w:t xml:space="preserve">  │</w:t>
      </w:r>
    </w:p>
    <w:p w:rsidR="000A0207" w:rsidRDefault="00B70632">
      <w:r>
        <w:t xml:space="preserve">  ├── code/</w:t>
      </w:r>
    </w:p>
    <w:p w:rsidR="000A0207" w:rsidRDefault="00B70632">
      <w:r>
        <w:t xml:space="preserve">  │    ├── </w:t>
      </w:r>
      <w:proofErr w:type="spellStart"/>
      <w:r>
        <w:t>data_preprocessing.py</w:t>
      </w:r>
      <w:proofErr w:type="spellEnd"/>
    </w:p>
    <w:p w:rsidR="000A0207" w:rsidRDefault="00B70632">
      <w:r>
        <w:t xml:space="preserve">  │    ├── </w:t>
      </w:r>
      <w:proofErr w:type="spellStart"/>
      <w:r>
        <w:t>clustering.py</w:t>
      </w:r>
      <w:proofErr w:type="spellEnd"/>
    </w:p>
    <w:p w:rsidR="000A0207" w:rsidRDefault="00B70632">
      <w:r>
        <w:t xml:space="preserve">  │    ├── </w:t>
      </w:r>
      <w:proofErr w:type="spellStart"/>
      <w:r>
        <w:t>visualization.py</w:t>
      </w:r>
      <w:proofErr w:type="spellEnd"/>
    </w:p>
    <w:p w:rsidR="000A0207" w:rsidRDefault="00B70632">
      <w:r>
        <w:t xml:space="preserve">  │</w:t>
      </w:r>
    </w:p>
    <w:p w:rsidR="000A0207" w:rsidRDefault="00B70632">
      <w:r>
        <w:t xml:space="preserve">  ├── </w:t>
      </w:r>
      <w:proofErr w:type="spellStart"/>
      <w:r>
        <w:t>README.md</w:t>
      </w:r>
      <w:proofErr w:type="spellEnd"/>
    </w:p>
    <w:p w:rsidR="000A0207" w:rsidRDefault="000A0207"/>
    <w:p w:rsidR="000A0207" w:rsidRDefault="000A0207"/>
    <w:p w:rsidR="000A0207" w:rsidRDefault="00B70632">
      <w:pPr>
        <w:rPr>
          <w:b/>
          <w:bCs/>
          <w:sz w:val="24"/>
          <w:szCs w:val="24"/>
        </w:rPr>
      </w:pPr>
      <w:r>
        <w:rPr>
          <w:b/>
          <w:bCs/>
          <w:sz w:val="24"/>
          <w:szCs w:val="24"/>
        </w:rPr>
        <w:t>Here's a simple README file:</w:t>
      </w:r>
    </w:p>
    <w:p w:rsidR="000A0207" w:rsidRDefault="00B70632">
      <w:r>
        <w:t># Customer Segmentation Project</w:t>
      </w:r>
    </w:p>
    <w:p w:rsidR="000A0207" w:rsidRDefault="00B70632">
      <w:r>
        <w:t>This project aims to segment customers for improved marketing strategies. It includes data preprocessing, clustering, and visualization code.</w:t>
      </w:r>
    </w:p>
    <w:p w:rsidR="000A0207" w:rsidRDefault="00B70632">
      <w:r>
        <w:t>## Dataset</w:t>
      </w:r>
    </w:p>
    <w:p w:rsidR="000A0207" w:rsidRDefault="00B70632">
      <w:r>
        <w:t xml:space="preserve">- **Source**: The </w:t>
      </w:r>
      <w:r>
        <w:t>dataset is named `customer_data.csv`, and it contains customer information, such as transaction history, website interactions, and demographic data.</w:t>
      </w:r>
    </w:p>
    <w:p w:rsidR="000A0207" w:rsidRDefault="00B70632">
      <w:r>
        <w:t>- **Description**: The dataset includes the following columns:</w:t>
      </w:r>
    </w:p>
    <w:p w:rsidR="000A0207" w:rsidRDefault="00B70632">
      <w:r>
        <w:t xml:space="preserve">  - `</w:t>
      </w:r>
      <w:proofErr w:type="spellStart"/>
      <w:r>
        <w:t>CustomerID</w:t>
      </w:r>
      <w:proofErr w:type="spellEnd"/>
      <w:r>
        <w:t>`: Unique identifier for each customer.</w:t>
      </w:r>
    </w:p>
    <w:p w:rsidR="000A0207" w:rsidRDefault="00B70632">
      <w:r>
        <w:t xml:space="preserve">  - `</w:t>
      </w:r>
      <w:proofErr w:type="spellStart"/>
      <w:r>
        <w:t>TransactionAmount</w:t>
      </w:r>
      <w:proofErr w:type="spellEnd"/>
      <w:r>
        <w:t>`: Amount spent by the customer.</w:t>
      </w:r>
    </w:p>
    <w:p w:rsidR="000A0207" w:rsidRDefault="00B70632">
      <w:r>
        <w:t xml:space="preserve">  - `</w:t>
      </w:r>
      <w:proofErr w:type="spellStart"/>
      <w:r>
        <w:t>PageViews</w:t>
      </w:r>
      <w:proofErr w:type="spellEnd"/>
      <w:r>
        <w:t>`: Number of pages viewed on the website.</w:t>
      </w:r>
    </w:p>
    <w:p w:rsidR="000A0207" w:rsidRDefault="00B70632">
      <w:r>
        <w:t xml:space="preserve">  - `Age`: Age of the customer.</w:t>
      </w:r>
    </w:p>
    <w:p w:rsidR="000A0207" w:rsidRDefault="00B70632">
      <w:r>
        <w:t xml:space="preserve">  - ...</w:t>
      </w:r>
    </w:p>
    <w:p w:rsidR="000A0207" w:rsidRDefault="00B70632">
      <w:r>
        <w:t>## Dependencies</w:t>
      </w:r>
    </w:p>
    <w:p w:rsidR="000A0207" w:rsidRDefault="00B70632">
      <w:r>
        <w:t>- Python 3.x</w:t>
      </w:r>
    </w:p>
    <w:p w:rsidR="000A0207" w:rsidRDefault="00B70632">
      <w:r>
        <w:t>- Required Python libraries (specified in code files)</w:t>
      </w:r>
    </w:p>
    <w:p w:rsidR="000A0207" w:rsidRDefault="00B70632">
      <w:r>
        <w:t>## Code Files</w:t>
      </w:r>
    </w:p>
    <w:p w:rsidR="000A0207" w:rsidRDefault="00B70632">
      <w:r>
        <w:t>1. **</w:t>
      </w:r>
      <w:proofErr w:type="spellStart"/>
      <w:r>
        <w:t>data_preprocessing.py</w:t>
      </w:r>
      <w:proofErr w:type="spellEnd"/>
      <w:r>
        <w:t>**: This script handles data cleaning and preprocessing.</w:t>
      </w:r>
    </w:p>
    <w:p w:rsidR="000A0207" w:rsidRDefault="00B70632">
      <w:r>
        <w:t>2. **</w:t>
      </w:r>
      <w:proofErr w:type="spellStart"/>
      <w:r>
        <w:t>clustering.py</w:t>
      </w:r>
      <w:proofErr w:type="spellEnd"/>
      <w:r>
        <w:t>**: It contains the code for customer segmentation using clustering techniques (e.g., K-means).</w:t>
      </w:r>
    </w:p>
    <w:p w:rsidR="000A0207" w:rsidRDefault="00B70632">
      <w:r>
        <w:t>3. **</w:t>
      </w:r>
      <w:proofErr w:type="spellStart"/>
      <w:r>
        <w:t>visualization.py</w:t>
      </w:r>
      <w:proofErr w:type="spellEnd"/>
      <w:r>
        <w:t>**: This script generates visualizations for better understanding of customer segments.</w:t>
      </w:r>
    </w:p>
    <w:p w:rsidR="000A0207" w:rsidRDefault="00B70632">
      <w:r>
        <w:t>## How to Run</w:t>
      </w:r>
    </w:p>
    <w:p w:rsidR="000A0207" w:rsidRDefault="00B70632">
      <w:r>
        <w:t>1. Ensure you have Python installed (version 3.x).</w:t>
      </w:r>
    </w:p>
    <w:p w:rsidR="000A0207" w:rsidRDefault="00B70632">
      <w:r>
        <w:t xml:space="preserve">2. Install the required Python libraries using pip or </w:t>
      </w:r>
      <w:proofErr w:type="spellStart"/>
      <w:r>
        <w:t>conda</w:t>
      </w:r>
      <w:proofErr w:type="spellEnd"/>
      <w:r>
        <w:t>, as mentioned in each code file.</w:t>
      </w:r>
    </w:p>
    <w:p w:rsidR="000A0207" w:rsidRDefault="00B70632">
      <w:r>
        <w:t>3. Place the `customer_data.csv` file in the `data` directory.</w:t>
      </w:r>
    </w:p>
    <w:p w:rsidR="000A0207" w:rsidRDefault="00B70632">
      <w:r>
        <w:t>4. Run the code files in the following order:</w:t>
      </w:r>
    </w:p>
    <w:p w:rsidR="000A0207" w:rsidRDefault="00B70632">
      <w:r>
        <w:t xml:space="preserve">   - `</w:t>
      </w:r>
      <w:proofErr w:type="spellStart"/>
      <w:r>
        <w:t>data_preprocessing.py</w:t>
      </w:r>
      <w:proofErr w:type="spellEnd"/>
      <w:r>
        <w:t>`</w:t>
      </w:r>
    </w:p>
    <w:p w:rsidR="000A0207" w:rsidRDefault="00B70632">
      <w:r>
        <w:t xml:space="preserve">   - `</w:t>
      </w:r>
      <w:proofErr w:type="spellStart"/>
      <w:r>
        <w:t>clustering.py</w:t>
      </w:r>
      <w:proofErr w:type="spellEnd"/>
      <w:r>
        <w:t>`</w:t>
      </w:r>
    </w:p>
    <w:p w:rsidR="000A0207" w:rsidRDefault="00B70632">
      <w:r>
        <w:t xml:space="preserve">   - `</w:t>
      </w:r>
      <w:proofErr w:type="spellStart"/>
      <w:r>
        <w:t>visualization.py</w:t>
      </w:r>
      <w:proofErr w:type="spellEnd"/>
      <w:r>
        <w:t>`</w:t>
      </w:r>
    </w:p>
    <w:p w:rsidR="000A0207" w:rsidRDefault="00B70632">
      <w:r>
        <w:t>## Output</w:t>
      </w:r>
    </w:p>
    <w:p w:rsidR="000A0207" w:rsidRDefault="00B70632">
      <w:r>
        <w:t>The code will generate customer segments and visualizations, providing insights into customer behavior.</w:t>
      </w:r>
    </w:p>
    <w:p w:rsidR="000A0207" w:rsidRDefault="000A0207"/>
    <w:p w:rsidR="000A0207" w:rsidRDefault="00B70632">
      <w:pPr>
        <w:rPr>
          <w:sz w:val="24"/>
          <w:szCs w:val="24"/>
        </w:rPr>
      </w:pPr>
      <w:r>
        <w:rPr>
          <w:b/>
          <w:bCs/>
          <w:sz w:val="28"/>
          <w:szCs w:val="28"/>
        </w:rPr>
        <w:t>Conclusion</w:t>
      </w:r>
      <w:r>
        <w:t>:</w:t>
      </w:r>
    </w:p>
    <w:p w:rsidR="000A0207" w:rsidRDefault="00B70632">
      <w:pPr>
        <w:ind w:firstLineChars="200" w:firstLine="480"/>
        <w:rPr>
          <w:sz w:val="24"/>
          <w:szCs w:val="24"/>
        </w:rPr>
      </w:pPr>
      <w:r>
        <w:rPr>
          <w:sz w:val="24"/>
          <w:szCs w:val="24"/>
        </w:rPr>
        <w:t xml:space="preserve">In conclusion, this project demonstrates the importance of effective customer segmentation in enhancing marketing strategies and improving customer engagement. By leveraging data </w:t>
      </w:r>
      <w:r>
        <w:rPr>
          <w:sz w:val="24"/>
          <w:szCs w:val="24"/>
        </w:rPr>
        <w:t>preprocessing, clustering techniques, and visualization, we have gained valuable insights into customer behavior and preferences.</w:t>
      </w:r>
    </w:p>
    <w:sectPr w:rsidR="000A0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56243720">
    <w:abstractNumId w:val="0"/>
  </w:num>
  <w:num w:numId="2" w16cid:durableId="1962147933">
    <w:abstractNumId w:val="1"/>
  </w:num>
  <w:num w:numId="3" w16cid:durableId="1657566617">
    <w:abstractNumId w:val="2"/>
  </w:num>
  <w:num w:numId="4" w16cid:durableId="2127503853">
    <w:abstractNumId w:val="3"/>
  </w:num>
  <w:num w:numId="5" w16cid:durableId="1691179281">
    <w:abstractNumId w:val="4"/>
  </w:num>
  <w:num w:numId="6" w16cid:durableId="192884188">
    <w:abstractNumId w:val="5"/>
  </w:num>
  <w:num w:numId="7" w16cid:durableId="150148276">
    <w:abstractNumId w:val="6"/>
  </w:num>
  <w:num w:numId="8" w16cid:durableId="1790471563">
    <w:abstractNumId w:val="7"/>
  </w:num>
  <w:num w:numId="9" w16cid:durableId="971515573">
    <w:abstractNumId w:val="8"/>
  </w:num>
  <w:num w:numId="10" w16cid:durableId="1797599686">
    <w:abstractNumId w:val="9"/>
  </w:num>
  <w:num w:numId="11" w16cid:durableId="898787582">
    <w:abstractNumId w:val="10"/>
  </w:num>
  <w:num w:numId="12" w16cid:durableId="27722738">
    <w:abstractNumId w:val="11"/>
  </w:num>
  <w:num w:numId="13" w16cid:durableId="2073262277">
    <w:abstractNumId w:val="12"/>
  </w:num>
  <w:num w:numId="14" w16cid:durableId="1820658568">
    <w:abstractNumId w:val="13"/>
  </w:num>
  <w:num w:numId="15" w16cid:durableId="1859464694">
    <w:abstractNumId w:val="14"/>
  </w:num>
  <w:num w:numId="16" w16cid:durableId="1539388578">
    <w:abstractNumId w:val="15"/>
  </w:num>
  <w:num w:numId="17" w16cid:durableId="1224483311">
    <w:abstractNumId w:val="16"/>
  </w:num>
  <w:num w:numId="18" w16cid:durableId="499974859">
    <w:abstractNumId w:val="17"/>
  </w:num>
  <w:num w:numId="19" w16cid:durableId="135874635">
    <w:abstractNumId w:val="18"/>
  </w:num>
  <w:num w:numId="20" w16cid:durableId="1410694288">
    <w:abstractNumId w:val="19"/>
  </w:num>
  <w:num w:numId="21" w16cid:durableId="2046054222">
    <w:abstractNumId w:val="20"/>
  </w:num>
  <w:num w:numId="22" w16cid:durableId="2083290841">
    <w:abstractNumId w:val="21"/>
  </w:num>
  <w:num w:numId="23" w16cid:durableId="1901596754">
    <w:abstractNumId w:val="22"/>
  </w:num>
  <w:num w:numId="24" w16cid:durableId="227082817">
    <w:abstractNumId w:val="23"/>
  </w:num>
  <w:num w:numId="25" w16cid:durableId="9896745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0A0207"/>
    <w:rsid w:val="000A0207"/>
    <w:rsid w:val="00B70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262F0FDF-F675-D14B-B7A3-6EA0C2C1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2201116SI</dc:creator>
  <cp:lastModifiedBy>VENGATRAMAN S</cp:lastModifiedBy>
  <cp:revision>2</cp:revision>
  <dcterms:created xsi:type="dcterms:W3CDTF">2023-11-01T14:45:00Z</dcterms:created>
  <dcterms:modified xsi:type="dcterms:W3CDTF">2023-11-01T14:45:00Z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2062729f198b4721812ac39623330fd4</vt:lpwstr>
  </property>
</Properties>
</file>